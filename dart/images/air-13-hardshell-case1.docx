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E667F" w14:textId="77777777" w:rsidR="00AA57A1" w:rsidRDefault="00D42B39">
      <w:pPr>
        <w:spacing w:before="100"/>
        <w:ind w:left="100"/>
      </w:pPr>
      <w:r>
        <w:rPr>
          <w:noProof/>
        </w:rPr>
        <w:pict w14:anchorId="17FF5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54.75pt">
            <v:imagedata r:id="rId5" o:title=""/>
          </v:shape>
        </w:pict>
      </w:r>
    </w:p>
    <w:p w14:paraId="686EBDD9" w14:textId="77777777" w:rsidR="00AA57A1" w:rsidRDefault="00AA57A1">
      <w:pPr>
        <w:spacing w:before="5" w:line="280" w:lineRule="exact"/>
        <w:rPr>
          <w:sz w:val="28"/>
          <w:szCs w:val="28"/>
        </w:rPr>
      </w:pPr>
    </w:p>
    <w:p w14:paraId="7B761202" w14:textId="77777777" w:rsidR="00AA57A1" w:rsidRDefault="00E75A92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Location: Kigali-Nyarugenge-athenee house</w:t>
      </w:r>
    </w:p>
    <w:p w14:paraId="7B9DD14E" w14:textId="7EF3C7ED" w:rsidR="00AA57A1" w:rsidRDefault="007A180D">
      <w:pPr>
        <w:ind w:left="100"/>
        <w:rPr>
          <w:sz w:val="24"/>
          <w:szCs w:val="24"/>
        </w:rPr>
      </w:pPr>
      <w:r>
        <w:rPr>
          <w:sz w:val="24"/>
          <w:szCs w:val="24"/>
        </w:rPr>
        <w:t>Te</w:t>
      </w:r>
      <w:r w:rsidR="00E75A92">
        <w:rPr>
          <w:sz w:val="24"/>
          <w:szCs w:val="24"/>
        </w:rPr>
        <w:t>l: 0782860021,</w:t>
      </w:r>
    </w:p>
    <w:p w14:paraId="7073A3D4" w14:textId="77777777" w:rsidR="00AA57A1" w:rsidRDefault="00E75A92">
      <w:pPr>
        <w:ind w:left="100" w:right="5059"/>
        <w:rPr>
          <w:sz w:val="24"/>
          <w:szCs w:val="24"/>
        </w:rPr>
      </w:pPr>
      <w:r>
        <w:rPr>
          <w:sz w:val="24"/>
          <w:szCs w:val="24"/>
        </w:rPr>
        <w:t>Email: readingtechnologyltd@gmail.com website: www.readinstore.com VAT/Tin:103159754</w:t>
      </w:r>
    </w:p>
    <w:p w14:paraId="4CFC2D3D" w14:textId="77777777" w:rsidR="007A180D" w:rsidRDefault="007A180D" w:rsidP="00E310E3">
      <w:pPr>
        <w:spacing w:before="18" w:line="280" w:lineRule="exact"/>
        <w:jc w:val="center"/>
        <w:rPr>
          <w:b/>
          <w:position w:val="-1"/>
          <w:sz w:val="36"/>
          <w:szCs w:val="28"/>
          <w:u w:color="000000"/>
        </w:rPr>
      </w:pPr>
    </w:p>
    <w:p w14:paraId="6AF5EA24" w14:textId="77777777" w:rsidR="007A180D" w:rsidRDefault="007A180D" w:rsidP="00E310E3">
      <w:pPr>
        <w:spacing w:before="18" w:line="280" w:lineRule="exact"/>
        <w:jc w:val="center"/>
        <w:rPr>
          <w:b/>
          <w:position w:val="-1"/>
          <w:sz w:val="36"/>
          <w:szCs w:val="28"/>
          <w:u w:color="000000"/>
        </w:rPr>
      </w:pPr>
    </w:p>
    <w:p w14:paraId="77B3D773" w14:textId="77244CAE" w:rsidR="00AA57A1" w:rsidRDefault="00E310E3" w:rsidP="00E310E3">
      <w:pPr>
        <w:spacing w:before="18" w:line="280" w:lineRule="exact"/>
        <w:jc w:val="center"/>
        <w:rPr>
          <w:b/>
          <w:position w:val="-1"/>
          <w:sz w:val="36"/>
          <w:szCs w:val="28"/>
          <w:u w:val="single" w:color="000000"/>
        </w:rPr>
      </w:pPr>
      <w:r w:rsidRPr="00E310E3">
        <w:rPr>
          <w:b/>
          <w:position w:val="-1"/>
          <w:sz w:val="36"/>
          <w:szCs w:val="28"/>
          <w:u w:color="000000"/>
        </w:rPr>
        <w:t xml:space="preserve">  </w:t>
      </w:r>
      <w:r w:rsidRPr="00E310E3">
        <w:rPr>
          <w:b/>
          <w:position w:val="-1"/>
          <w:sz w:val="36"/>
          <w:szCs w:val="28"/>
          <w:u w:val="single" w:color="000000"/>
        </w:rPr>
        <w:t>DELIVERY NOTE</w:t>
      </w:r>
    </w:p>
    <w:p w14:paraId="469EA047" w14:textId="77777777" w:rsidR="007A180D" w:rsidRDefault="007A180D" w:rsidP="00E310E3">
      <w:pPr>
        <w:spacing w:before="18" w:line="280" w:lineRule="exact"/>
        <w:jc w:val="center"/>
        <w:rPr>
          <w:b/>
          <w:position w:val="-1"/>
          <w:sz w:val="36"/>
          <w:szCs w:val="28"/>
          <w:u w:val="single" w:color="000000"/>
        </w:rPr>
      </w:pPr>
    </w:p>
    <w:p w14:paraId="78B97905" w14:textId="139F3405" w:rsidR="00BF5420" w:rsidRDefault="00BF5420" w:rsidP="00BF5420">
      <w:r w:rsidRPr="00DC28E0">
        <w:rPr>
          <w:rFonts w:cs="Courier New"/>
          <w:b/>
          <w:color w:val="000000"/>
          <w:sz w:val="28"/>
          <w:szCs w:val="28"/>
          <w:u w:val="single"/>
        </w:rPr>
        <w:t>CLIENT</w:t>
      </w:r>
      <w:r>
        <w:rPr>
          <w:rFonts w:cs="Courier New"/>
          <w:b/>
          <w:color w:val="000000"/>
          <w:sz w:val="28"/>
          <w:szCs w:val="28"/>
        </w:rPr>
        <w:t>:</w:t>
      </w:r>
      <w:r w:rsidRPr="00772FF4">
        <w:t xml:space="preserve"> </w:t>
      </w:r>
      <w:r w:rsidR="0022587B">
        <w:t>LASER- TECH Ltd</w:t>
      </w:r>
    </w:p>
    <w:p w14:paraId="683C51A3" w14:textId="75B8C618" w:rsidR="007D1CE2" w:rsidRDefault="007D1CE2" w:rsidP="00BF5420">
      <w:pPr>
        <w:rPr>
          <w:rFonts w:cs="Courier New"/>
          <w:b/>
          <w:color w:val="000000"/>
          <w:sz w:val="28"/>
          <w:szCs w:val="28"/>
        </w:rPr>
      </w:pPr>
    </w:p>
    <w:p w14:paraId="4C94802D" w14:textId="7806291E" w:rsidR="007162BE" w:rsidRDefault="007162BE" w:rsidP="00BF5420">
      <w:pPr>
        <w:rPr>
          <w:rFonts w:cs="Courier New"/>
          <w:b/>
          <w:color w:val="000000"/>
          <w:sz w:val="28"/>
          <w:szCs w:val="28"/>
        </w:rPr>
      </w:pPr>
    </w:p>
    <w:p w14:paraId="1F645DE2" w14:textId="687275D9" w:rsidR="007162BE" w:rsidRDefault="007162BE" w:rsidP="00BF5420">
      <w:pPr>
        <w:rPr>
          <w:rFonts w:cs="Courier New"/>
          <w:b/>
          <w:color w:val="000000"/>
          <w:sz w:val="28"/>
          <w:szCs w:val="28"/>
        </w:rPr>
      </w:pPr>
    </w:p>
    <w:p w14:paraId="0A20025E" w14:textId="77777777" w:rsidR="007162BE" w:rsidRPr="00DC28E0" w:rsidRDefault="007162BE" w:rsidP="00BF5420">
      <w:pPr>
        <w:rPr>
          <w:rFonts w:cs="Courier New"/>
          <w:b/>
          <w:color w:val="000000"/>
          <w:sz w:val="28"/>
          <w:szCs w:val="28"/>
        </w:rPr>
      </w:pPr>
      <w:bookmarkStart w:id="0" w:name="_GoBack"/>
      <w:bookmarkEnd w:id="0"/>
    </w:p>
    <w:p w14:paraId="5EBCF078" w14:textId="77777777" w:rsidR="00BF5420" w:rsidRPr="00E310E3" w:rsidRDefault="00BF5420" w:rsidP="00E310E3">
      <w:pPr>
        <w:spacing w:before="18" w:line="280" w:lineRule="exact"/>
        <w:jc w:val="center"/>
        <w:rPr>
          <w:b/>
          <w:position w:val="-1"/>
          <w:sz w:val="36"/>
          <w:szCs w:val="28"/>
          <w:u w:val="single" w:color="000000"/>
        </w:rPr>
      </w:pPr>
    </w:p>
    <w:tbl>
      <w:tblPr>
        <w:tblW w:w="6834" w:type="dxa"/>
        <w:tblLook w:val="04A0" w:firstRow="1" w:lastRow="0" w:firstColumn="1" w:lastColumn="0" w:noHBand="0" w:noVBand="1"/>
      </w:tblPr>
      <w:tblGrid>
        <w:gridCol w:w="1250"/>
        <w:gridCol w:w="4211"/>
        <w:gridCol w:w="1373"/>
      </w:tblGrid>
      <w:tr w:rsidR="00BF5420" w:rsidRPr="00676DC0" w14:paraId="4AC820F5" w14:textId="77777777" w:rsidTr="00540262">
        <w:trPr>
          <w:trHeight w:val="218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31B2D" w14:textId="663526AF" w:rsidR="00BF5420" w:rsidRPr="00676DC0" w:rsidRDefault="00465334" w:rsidP="0078281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42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66E75" w14:textId="5187FAF1" w:rsidR="00BF5420" w:rsidRPr="009733E2" w:rsidRDefault="00FF777F" w:rsidP="0078281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 w:rsidR="00BF5420" w:rsidRPr="009733E2">
              <w:rPr>
                <w:color w:val="000000"/>
                <w:sz w:val="24"/>
                <w:szCs w:val="24"/>
              </w:rPr>
              <w:t>escription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84191" w14:textId="77777777" w:rsidR="00BF5420" w:rsidRPr="009733E2" w:rsidRDefault="00BF5420" w:rsidP="00782814">
            <w:pPr>
              <w:rPr>
                <w:color w:val="000000"/>
                <w:sz w:val="24"/>
                <w:szCs w:val="24"/>
              </w:rPr>
            </w:pPr>
            <w:r w:rsidRPr="009733E2">
              <w:rPr>
                <w:color w:val="000000"/>
                <w:sz w:val="24"/>
                <w:szCs w:val="24"/>
              </w:rPr>
              <w:t>QTY</w:t>
            </w:r>
          </w:p>
        </w:tc>
      </w:tr>
      <w:tr w:rsidR="00BF5420" w:rsidRPr="00676DC0" w14:paraId="487EF9E2" w14:textId="77777777" w:rsidTr="00540262">
        <w:trPr>
          <w:trHeight w:val="287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52334" w14:textId="77777777" w:rsidR="00BF5420" w:rsidRDefault="00BF5420" w:rsidP="00782814">
            <w:pPr>
              <w:jc w:val="right"/>
              <w:rPr>
                <w:color w:val="000000"/>
                <w:sz w:val="24"/>
                <w:szCs w:val="24"/>
              </w:rPr>
            </w:pPr>
            <w:r w:rsidRPr="00676DC0">
              <w:rPr>
                <w:color w:val="000000"/>
                <w:sz w:val="24"/>
                <w:szCs w:val="24"/>
              </w:rPr>
              <w:t>1</w:t>
            </w:r>
          </w:p>
          <w:p w14:paraId="2C4477AE" w14:textId="77777777" w:rsidR="00BF5420" w:rsidRPr="00676DC0" w:rsidRDefault="00BF5420" w:rsidP="0078281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0165E" w14:textId="103A3CC7" w:rsidR="0022587B" w:rsidRPr="009733E2" w:rsidRDefault="007162BE" w:rsidP="009C40E7">
            <w:pPr>
              <w:tabs>
                <w:tab w:val="left" w:pos="249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Thinkbook14G2 i5 16GB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6EAEA" w14:textId="5E5ECFCC" w:rsidR="00BF5420" w:rsidRPr="009733E2" w:rsidRDefault="007162BE" w:rsidP="0078281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0EF9CCA6" w14:textId="7656BFB0" w:rsidR="007A180D" w:rsidRDefault="007A180D" w:rsidP="007A180D">
      <w:pPr>
        <w:spacing w:before="36"/>
        <w:rPr>
          <w:rFonts w:ascii="Courier New" w:eastAsia="Courier New" w:hAnsi="Courier New" w:cs="Courier New"/>
          <w:sz w:val="24"/>
          <w:szCs w:val="24"/>
        </w:rPr>
      </w:pPr>
    </w:p>
    <w:p w14:paraId="7904C96E" w14:textId="47B082F6" w:rsidR="007162BE" w:rsidRDefault="007162BE" w:rsidP="007A180D">
      <w:pPr>
        <w:spacing w:before="36"/>
        <w:rPr>
          <w:rFonts w:ascii="Courier New" w:eastAsia="Courier New" w:hAnsi="Courier New" w:cs="Courier New"/>
          <w:sz w:val="24"/>
          <w:szCs w:val="24"/>
        </w:rPr>
      </w:pPr>
    </w:p>
    <w:p w14:paraId="599CF6E6" w14:textId="77777777" w:rsidR="007162BE" w:rsidRDefault="007162BE" w:rsidP="007A180D">
      <w:pPr>
        <w:spacing w:before="36"/>
        <w:rPr>
          <w:rFonts w:ascii="Courier New" w:eastAsia="Courier New" w:hAnsi="Courier New" w:cs="Courier New"/>
          <w:sz w:val="24"/>
          <w:szCs w:val="24"/>
        </w:rPr>
      </w:pPr>
    </w:p>
    <w:p w14:paraId="6FE4405B" w14:textId="77777777" w:rsidR="007A180D" w:rsidRDefault="007A180D" w:rsidP="007A180D">
      <w:pPr>
        <w:spacing w:before="36"/>
        <w:rPr>
          <w:rFonts w:ascii="Courier New" w:eastAsia="Courier New" w:hAnsi="Courier New" w:cs="Courier New"/>
          <w:sz w:val="24"/>
          <w:szCs w:val="24"/>
        </w:rPr>
      </w:pPr>
    </w:p>
    <w:p w14:paraId="1EF93562" w14:textId="77777777" w:rsidR="00FF777F" w:rsidRDefault="00FF777F" w:rsidP="00A233D4">
      <w:pPr>
        <w:spacing w:before="36"/>
        <w:rPr>
          <w:rFonts w:ascii="Courier New" w:eastAsia="Courier New" w:hAnsi="Courier New" w:cs="Courier New"/>
          <w:sz w:val="24"/>
          <w:szCs w:val="24"/>
        </w:rPr>
      </w:pPr>
    </w:p>
    <w:p w14:paraId="5D8624AD" w14:textId="77777777" w:rsidR="00FF777F" w:rsidRDefault="00FF777F" w:rsidP="00A233D4">
      <w:pPr>
        <w:spacing w:before="36"/>
        <w:rPr>
          <w:rFonts w:ascii="Courier New" w:eastAsia="Courier New" w:hAnsi="Courier New" w:cs="Courier New"/>
          <w:sz w:val="24"/>
          <w:szCs w:val="24"/>
        </w:rPr>
      </w:pPr>
    </w:p>
    <w:p w14:paraId="10F9B066" w14:textId="77777777" w:rsidR="00FF777F" w:rsidRDefault="00FF777F" w:rsidP="00A233D4">
      <w:pPr>
        <w:spacing w:before="36"/>
        <w:rPr>
          <w:rFonts w:ascii="Courier New" w:eastAsia="Courier New" w:hAnsi="Courier New" w:cs="Courier New"/>
          <w:sz w:val="24"/>
          <w:szCs w:val="24"/>
        </w:rPr>
      </w:pPr>
    </w:p>
    <w:p w14:paraId="2E4E96E3" w14:textId="2B2607BE" w:rsidR="00AA57A1" w:rsidRPr="00A233D4" w:rsidRDefault="00D142C1" w:rsidP="00A233D4">
      <w:pPr>
        <w:spacing w:before="3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Received by:</w:t>
      </w:r>
      <w:r w:rsidR="00E75A92">
        <w:rPr>
          <w:rFonts w:ascii="Courier New" w:eastAsia="Courier New" w:hAnsi="Courier New" w:cs="Courier New"/>
          <w:sz w:val="24"/>
          <w:szCs w:val="24"/>
        </w:rPr>
        <w:t xml:space="preserve">         </w:t>
      </w:r>
      <w:r w:rsidR="00FA3FD0">
        <w:rPr>
          <w:rFonts w:ascii="Courier New" w:eastAsia="Courier New" w:hAnsi="Courier New" w:cs="Courier New"/>
          <w:sz w:val="24"/>
          <w:szCs w:val="24"/>
        </w:rPr>
        <w:t xml:space="preserve">   </w:t>
      </w:r>
      <w:r w:rsidR="00187AD3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="007162BE">
        <w:rPr>
          <w:rFonts w:ascii="Courier New" w:eastAsia="Courier New" w:hAnsi="Courier New" w:cs="Courier New"/>
          <w:sz w:val="24"/>
          <w:szCs w:val="24"/>
        </w:rPr>
        <w:t xml:space="preserve"> Done at Kigali on 21</w:t>
      </w:r>
      <w:r w:rsidR="007162BE">
        <w:rPr>
          <w:rFonts w:ascii="Courier New" w:eastAsia="Courier New" w:hAnsi="Courier New" w:cs="Courier New"/>
          <w:sz w:val="24"/>
          <w:szCs w:val="24"/>
          <w:vertAlign w:val="superscript"/>
        </w:rPr>
        <w:t>st</w:t>
      </w:r>
      <w:r w:rsidR="007162BE">
        <w:rPr>
          <w:rFonts w:ascii="Courier New" w:eastAsia="Courier New" w:hAnsi="Courier New" w:cs="Courier New"/>
          <w:sz w:val="24"/>
          <w:szCs w:val="24"/>
        </w:rPr>
        <w:t xml:space="preserve"> march</w:t>
      </w:r>
      <w:r w:rsidR="00187AD3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7162BE">
        <w:rPr>
          <w:rFonts w:ascii="Courier New" w:eastAsia="Courier New" w:hAnsi="Courier New" w:cs="Courier New"/>
          <w:sz w:val="24"/>
          <w:szCs w:val="24"/>
        </w:rPr>
        <w:t>2022</w:t>
      </w:r>
    </w:p>
    <w:p w14:paraId="29BE9D90" w14:textId="10AF6ACB" w:rsidR="007D1CE2" w:rsidRDefault="007D1CE2" w:rsidP="00A24C7D">
      <w:pPr>
        <w:spacing w:line="200" w:lineRule="exact"/>
        <w:jc w:val="right"/>
        <w:rPr>
          <w:b/>
          <w:sz w:val="28"/>
          <w:szCs w:val="14"/>
          <w:u w:val="single"/>
        </w:rPr>
      </w:pPr>
    </w:p>
    <w:p w14:paraId="34A09A2E" w14:textId="1047A58A" w:rsidR="007D1CE2" w:rsidRDefault="007D1CE2" w:rsidP="00A24C7D">
      <w:pPr>
        <w:spacing w:line="200" w:lineRule="exact"/>
        <w:jc w:val="right"/>
        <w:rPr>
          <w:b/>
          <w:sz w:val="28"/>
          <w:szCs w:val="14"/>
          <w:u w:val="single"/>
        </w:rPr>
      </w:pPr>
    </w:p>
    <w:p w14:paraId="27A655E8" w14:textId="02B62F24" w:rsidR="007D1CE2" w:rsidRDefault="007D1CE2" w:rsidP="00A24C7D">
      <w:pPr>
        <w:spacing w:line="200" w:lineRule="exact"/>
        <w:jc w:val="right"/>
        <w:rPr>
          <w:b/>
          <w:sz w:val="28"/>
          <w:szCs w:val="14"/>
          <w:u w:val="single"/>
        </w:rPr>
      </w:pPr>
    </w:p>
    <w:p w14:paraId="64E6C88C" w14:textId="04A88193" w:rsidR="007D1CE2" w:rsidRDefault="007D1CE2" w:rsidP="00A24C7D">
      <w:pPr>
        <w:spacing w:line="200" w:lineRule="exact"/>
        <w:jc w:val="right"/>
        <w:rPr>
          <w:b/>
          <w:sz w:val="28"/>
          <w:szCs w:val="14"/>
          <w:u w:val="single"/>
        </w:rPr>
      </w:pPr>
    </w:p>
    <w:p w14:paraId="4F7F884B" w14:textId="6A9C7F4F" w:rsidR="007D1CE2" w:rsidRDefault="007D1CE2" w:rsidP="00A24C7D">
      <w:pPr>
        <w:spacing w:line="200" w:lineRule="exact"/>
        <w:jc w:val="right"/>
        <w:rPr>
          <w:b/>
          <w:sz w:val="28"/>
          <w:szCs w:val="14"/>
          <w:u w:val="single"/>
        </w:rPr>
      </w:pPr>
    </w:p>
    <w:p w14:paraId="10CCE047" w14:textId="77777777" w:rsidR="007D1CE2" w:rsidRDefault="007D1CE2" w:rsidP="00A24C7D">
      <w:pPr>
        <w:spacing w:line="200" w:lineRule="exact"/>
        <w:jc w:val="right"/>
        <w:rPr>
          <w:b/>
          <w:sz w:val="28"/>
          <w:szCs w:val="14"/>
          <w:u w:val="single"/>
        </w:rPr>
      </w:pPr>
    </w:p>
    <w:p w14:paraId="41F80763" w14:textId="6340430B" w:rsidR="007A180D" w:rsidRDefault="007A180D" w:rsidP="007A180D">
      <w:pPr>
        <w:spacing w:line="200" w:lineRule="exact"/>
        <w:rPr>
          <w:b/>
          <w:sz w:val="28"/>
          <w:szCs w:val="14"/>
          <w:u w:val="single"/>
        </w:rPr>
      </w:pPr>
    </w:p>
    <w:p w14:paraId="0166A759" w14:textId="5A2E9F3A" w:rsidR="009733E2" w:rsidRDefault="009733E2" w:rsidP="00A24C7D">
      <w:pPr>
        <w:spacing w:line="200" w:lineRule="exact"/>
        <w:jc w:val="right"/>
        <w:rPr>
          <w:b/>
          <w:sz w:val="28"/>
          <w:szCs w:val="14"/>
          <w:u w:val="single"/>
        </w:rPr>
      </w:pPr>
    </w:p>
    <w:p w14:paraId="499F601E" w14:textId="72474C15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343EA609" w14:textId="62746A07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271488AE" w14:textId="59CC3188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099522B3" w14:textId="3960DCE8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54078CBE" w14:textId="40AF3468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1C7A5C64" w14:textId="1D371D4E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666BFCEB" w14:textId="57D2BD6E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4AB9FAAE" w14:textId="5BD2B742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3DCD34D8" w14:textId="04712275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034389C5" w14:textId="510904EF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620F31C5" w14:textId="7BF54774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0BC314C5" w14:textId="56008522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6D0052B3" w14:textId="407185B4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5E231ACA" w14:textId="03C78D68" w:rsidR="009733E2" w:rsidRDefault="009733E2" w:rsidP="00A24C7D">
      <w:pPr>
        <w:spacing w:line="200" w:lineRule="exact"/>
        <w:jc w:val="right"/>
        <w:rPr>
          <w:b/>
          <w:u w:val="single"/>
        </w:rPr>
      </w:pPr>
    </w:p>
    <w:p w14:paraId="0C9F9D66" w14:textId="0CCE0497" w:rsidR="009733E2" w:rsidRPr="00A24C7D" w:rsidRDefault="009733E2" w:rsidP="009733E2">
      <w:pPr>
        <w:spacing w:line="200" w:lineRule="exact"/>
        <w:rPr>
          <w:b/>
          <w:u w:val="single"/>
        </w:rPr>
      </w:pPr>
    </w:p>
    <w:sectPr w:rsidR="009733E2" w:rsidRPr="00A24C7D">
      <w:type w:val="continuous"/>
      <w:pgSz w:w="12240" w:h="15840"/>
      <w:pgMar w:top="6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A3642"/>
    <w:multiLevelType w:val="hybridMultilevel"/>
    <w:tmpl w:val="900CA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C1C0B"/>
    <w:multiLevelType w:val="multilevel"/>
    <w:tmpl w:val="063807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A1"/>
    <w:rsid w:val="0003249F"/>
    <w:rsid w:val="00113B5F"/>
    <w:rsid w:val="00124550"/>
    <w:rsid w:val="00162F81"/>
    <w:rsid w:val="00187AD3"/>
    <w:rsid w:val="0022587B"/>
    <w:rsid w:val="00263C50"/>
    <w:rsid w:val="00465334"/>
    <w:rsid w:val="00540262"/>
    <w:rsid w:val="00570868"/>
    <w:rsid w:val="007162BE"/>
    <w:rsid w:val="0076492F"/>
    <w:rsid w:val="007A180D"/>
    <w:rsid w:val="007D1CE2"/>
    <w:rsid w:val="0085361F"/>
    <w:rsid w:val="009733E2"/>
    <w:rsid w:val="009A590E"/>
    <w:rsid w:val="009C40E7"/>
    <w:rsid w:val="00A233D4"/>
    <w:rsid w:val="00A24C7D"/>
    <w:rsid w:val="00A54646"/>
    <w:rsid w:val="00A54FE3"/>
    <w:rsid w:val="00A56C54"/>
    <w:rsid w:val="00AA57A1"/>
    <w:rsid w:val="00B32B2F"/>
    <w:rsid w:val="00BD48FD"/>
    <w:rsid w:val="00BE7B16"/>
    <w:rsid w:val="00BF5420"/>
    <w:rsid w:val="00CD38B4"/>
    <w:rsid w:val="00D142C1"/>
    <w:rsid w:val="00D42B39"/>
    <w:rsid w:val="00D8315A"/>
    <w:rsid w:val="00E310E3"/>
    <w:rsid w:val="00E75A92"/>
    <w:rsid w:val="00F729A7"/>
    <w:rsid w:val="00FA3FD0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1C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75A92"/>
    <w:pPr>
      <w:ind w:left="720"/>
      <w:contextualSpacing/>
    </w:pPr>
  </w:style>
  <w:style w:type="table" w:customStyle="1" w:styleId="TableGrid">
    <w:name w:val="TableGrid"/>
    <w:rsid w:val="00E310E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5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tuyishime sylvere</cp:lastModifiedBy>
  <cp:revision>2</cp:revision>
  <cp:lastPrinted>2020-12-14T10:34:00Z</cp:lastPrinted>
  <dcterms:created xsi:type="dcterms:W3CDTF">2022-03-21T07:45:00Z</dcterms:created>
  <dcterms:modified xsi:type="dcterms:W3CDTF">2022-03-21T07:45:00Z</dcterms:modified>
</cp:coreProperties>
</file>